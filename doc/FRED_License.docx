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71D" w:rsidRDefault="0061571D" w:rsidP="0061571D">
      <w:pPr>
        <w:pStyle w:val="Heading1"/>
      </w:pPr>
      <w:bookmarkStart w:id="0" w:name="_Toc189112590"/>
      <w:r>
        <w:t>FRED License Agreement</w:t>
      </w:r>
      <w:bookmarkEnd w:id="0"/>
    </w:p>
    <w:p w:rsidR="0061571D" w:rsidRPr="00DA7310" w:rsidRDefault="0061571D" w:rsidP="0061571D"/>
    <w:p w:rsidR="0061571D" w:rsidRPr="0061571D" w:rsidRDefault="0061571D" w:rsidP="0061571D">
      <w:pPr>
        <w:spacing w:line="276" w:lineRule="auto"/>
      </w:pPr>
      <w:r w:rsidRPr="00DA7310">
        <w:rPr>
          <w:rFonts w:cs="Arial"/>
          <w:szCs w:val="20"/>
        </w:rPr>
        <w:t xml:space="preserve">A license is hereby granted by University of Pittsburgh Graduate School of Public Health (“GSPH”), free of charge, to any person obtaining a copy of the software package called FRED and associated documentation files (the "Software"), to use, copy, modify and merge copies of </w:t>
      </w:r>
      <w:r w:rsidRPr="0061571D">
        <w:t>the Software, subject to the following conditions:</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1. You acknowledge and agree that the license granted hereunder is personal to you, and you will not under any circumstances sell, give, disclose, lend, or otherwise distribute the Software to third parties. You further agree that you will not use the Software for commercial purposes.</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 xml:space="preserve">2. You acknowledge and agree that GSPH retains all ownership rights, including copyright rights in the Software and that by entering into this </w:t>
      </w:r>
      <w:proofErr w:type="gramStart"/>
      <w:r w:rsidRPr="00DA7310">
        <w:rPr>
          <w:rFonts w:cs="Arial"/>
          <w:szCs w:val="20"/>
        </w:rPr>
        <w:t>license,</w:t>
      </w:r>
      <w:proofErr w:type="gramEnd"/>
      <w:r w:rsidRPr="00DA7310">
        <w:rPr>
          <w:rFonts w:cs="Arial"/>
          <w:szCs w:val="20"/>
        </w:rPr>
        <w:t xml:space="preserve"> you do not acquire any such rights in the Software.</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3. You acknowledge and agree that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4. If the Software is used to obtain a result, and that result is published in the public literature, then you agree to acknowledge its use of the Software in the following citation:</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rPr>
          <w:rFonts w:cs="Arial"/>
          <w:szCs w:val="20"/>
        </w:rPr>
      </w:pPr>
      <w:r w:rsidRPr="00DA7310">
        <w:rPr>
          <w:rFonts w:cs="Arial"/>
          <w:szCs w:val="20"/>
        </w:rPr>
        <w:t xml:space="preserve">Copyright © 2011, University of Pittsburgh Graduate School of Public Health, John </w:t>
      </w:r>
      <w:proofErr w:type="spellStart"/>
      <w:r w:rsidRPr="00DA7310">
        <w:rPr>
          <w:rFonts w:cs="Arial"/>
          <w:szCs w:val="20"/>
        </w:rPr>
        <w:t>Grefenstette</w:t>
      </w:r>
      <w:proofErr w:type="spellEnd"/>
      <w:r w:rsidRPr="00DA7310">
        <w:rPr>
          <w:rFonts w:cs="Arial"/>
          <w:szCs w:val="20"/>
        </w:rPr>
        <w:t xml:space="preserve">, Shawn Brown, </w:t>
      </w:r>
      <w:proofErr w:type="spellStart"/>
      <w:r w:rsidRPr="00DA7310">
        <w:rPr>
          <w:rFonts w:cs="Arial"/>
          <w:szCs w:val="20"/>
        </w:rPr>
        <w:t>Roni</w:t>
      </w:r>
      <w:proofErr w:type="spellEnd"/>
      <w:r w:rsidRPr="00DA7310">
        <w:rPr>
          <w:rFonts w:cs="Arial"/>
          <w:szCs w:val="20"/>
        </w:rPr>
        <w:t xml:space="preserve"> </w:t>
      </w:r>
      <w:proofErr w:type="spellStart"/>
      <w:r w:rsidRPr="00DA7310">
        <w:rPr>
          <w:rFonts w:cs="Arial"/>
          <w:szCs w:val="20"/>
        </w:rPr>
        <w:t>Rosenfield</w:t>
      </w:r>
      <w:proofErr w:type="spellEnd"/>
      <w:r w:rsidRPr="00DA7310">
        <w:rPr>
          <w:rFonts w:cs="Arial"/>
          <w:szCs w:val="20"/>
        </w:rPr>
        <w:t xml:space="preserve">, </w:t>
      </w:r>
      <w:proofErr w:type="spellStart"/>
      <w:r w:rsidRPr="00DA7310">
        <w:rPr>
          <w:rFonts w:cs="Arial"/>
          <w:szCs w:val="20"/>
        </w:rPr>
        <w:t>Alona</w:t>
      </w:r>
      <w:proofErr w:type="spellEnd"/>
      <w:r w:rsidRPr="00DA7310">
        <w:rPr>
          <w:rFonts w:cs="Arial"/>
          <w:szCs w:val="20"/>
        </w:rPr>
        <w:t xml:space="preserve"> </w:t>
      </w:r>
      <w:proofErr w:type="spellStart"/>
      <w:r w:rsidRPr="00DA7310">
        <w:rPr>
          <w:rFonts w:cs="Arial"/>
          <w:szCs w:val="20"/>
        </w:rPr>
        <w:t>Fyshe</w:t>
      </w:r>
      <w:proofErr w:type="spellEnd"/>
      <w:r w:rsidRPr="00DA7310">
        <w:rPr>
          <w:rFonts w:cs="Arial"/>
          <w:szCs w:val="20"/>
        </w:rPr>
        <w:t xml:space="preserve">, David Galloway, Nathan Stone, Bruce Lee, Phil Cooley, William Wheaton, Thomas Abraham, Jay </w:t>
      </w:r>
      <w:proofErr w:type="spellStart"/>
      <w:r w:rsidRPr="00DA7310">
        <w:rPr>
          <w:rFonts w:cs="Arial"/>
          <w:szCs w:val="20"/>
        </w:rPr>
        <w:t>DePasse</w:t>
      </w:r>
      <w:proofErr w:type="spellEnd"/>
      <w:r w:rsidRPr="00DA7310">
        <w:rPr>
          <w:rFonts w:cs="Arial"/>
          <w:szCs w:val="20"/>
        </w:rPr>
        <w:t xml:space="preserve">, </w:t>
      </w:r>
      <w:proofErr w:type="spellStart"/>
      <w:r w:rsidRPr="00DA7310">
        <w:rPr>
          <w:rFonts w:cs="Arial"/>
          <w:szCs w:val="20"/>
        </w:rPr>
        <w:t>Anuroop</w:t>
      </w:r>
      <w:proofErr w:type="spellEnd"/>
      <w:r w:rsidRPr="00DA7310">
        <w:rPr>
          <w:rFonts w:cs="Arial"/>
          <w:szCs w:val="20"/>
        </w:rPr>
        <w:t xml:space="preserve"> </w:t>
      </w:r>
      <w:proofErr w:type="spellStart"/>
      <w:r w:rsidRPr="00DA7310">
        <w:rPr>
          <w:rFonts w:cs="Arial"/>
          <w:szCs w:val="20"/>
        </w:rPr>
        <w:t>Sriram</w:t>
      </w:r>
      <w:proofErr w:type="spellEnd"/>
      <w:r w:rsidRPr="00DA7310">
        <w:rPr>
          <w:rFonts w:cs="Arial"/>
          <w:szCs w:val="20"/>
        </w:rPr>
        <w:t>, and Donald Burke.</w:t>
      </w:r>
    </w:p>
    <w:p w:rsidR="0061571D" w:rsidRPr="00DA7310" w:rsidRDefault="0061571D" w:rsidP="0061571D">
      <w:pPr>
        <w:rPr>
          <w:rFonts w:cs="Arial"/>
          <w:szCs w:val="20"/>
        </w:rPr>
      </w:pPr>
      <w:r w:rsidRPr="00DA7310">
        <w:rPr>
          <w:rFonts w:cs="Arial"/>
          <w:szCs w:val="20"/>
        </w:rPr>
        <w:t xml:space="preserve"> </w:t>
      </w:r>
    </w:p>
    <w:p w:rsidR="0061571D" w:rsidRPr="00DA7310" w:rsidRDefault="0061571D" w:rsidP="0061571D">
      <w:pPr>
        <w:spacing w:line="276" w:lineRule="auto"/>
        <w:rPr>
          <w:rFonts w:cs="Arial"/>
          <w:sz w:val="22"/>
          <w:szCs w:val="22"/>
        </w:rPr>
      </w:pPr>
      <w:r w:rsidRPr="00DA7310">
        <w:rPr>
          <w:rFonts w:cs="Arial"/>
          <w:szCs w:val="20"/>
        </w:rPr>
        <w:t>5. You agree to indemnify and hold harmless GSPH from and against all damages, liabilities, attorney fees, and costs arising out of your use of the Software</w:t>
      </w:r>
      <w:r w:rsidRPr="00DA7310">
        <w:rPr>
          <w:rFonts w:cs="Arial"/>
          <w:sz w:val="22"/>
          <w:szCs w:val="22"/>
        </w:rPr>
        <w:t>.</w:t>
      </w:r>
    </w:p>
    <w:p w:rsidR="0045311D" w:rsidRPr="00704F6C" w:rsidRDefault="0045311D" w:rsidP="0045311D"/>
    <w:p w:rsidR="00C53FDA" w:rsidRPr="00704F6C" w:rsidRDefault="00C53FDA"/>
    <w:p w:rsidR="00C53FDA" w:rsidRPr="00704F6C" w:rsidRDefault="00C53FDA"/>
    <w:sectPr w:rsidR="00C53FDA" w:rsidRPr="00704F6C" w:rsidSect="00C53FDA">
      <w:headerReference w:type="default" r:id="rId8"/>
      <w:footerReference w:type="default" r:id="rId9"/>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5CF" w:rsidRDefault="006005CF" w:rsidP="000E4DD7">
      <w:r>
        <w:separator/>
      </w:r>
    </w:p>
  </w:endnote>
  <w:endnote w:type="continuationSeparator" w:id="0">
    <w:p w:rsidR="006005CF" w:rsidRDefault="006005CF" w:rsidP="000E4DD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CF" w:rsidRPr="000E4DD7" w:rsidRDefault="00994778" w:rsidP="000E4DD7">
    <w:pPr>
      <w:pStyle w:val="Footer"/>
      <w:jc w:val="right"/>
      <w:rPr>
        <w:szCs w:val="20"/>
      </w:rPr>
    </w:pPr>
    <w:r w:rsidRPr="000E4DD7">
      <w:rPr>
        <w:rStyle w:val="PageNumber"/>
        <w:szCs w:val="20"/>
      </w:rPr>
      <w:fldChar w:fldCharType="begin"/>
    </w:r>
    <w:r w:rsidR="006005CF" w:rsidRPr="000E4DD7">
      <w:rPr>
        <w:rStyle w:val="PageNumber"/>
        <w:szCs w:val="20"/>
      </w:rPr>
      <w:instrText xml:space="preserve"> PAGE </w:instrText>
    </w:r>
    <w:r w:rsidRPr="000E4DD7">
      <w:rPr>
        <w:rStyle w:val="PageNumber"/>
        <w:szCs w:val="20"/>
      </w:rPr>
      <w:fldChar w:fldCharType="separate"/>
    </w:r>
    <w:r w:rsidR="003E6964">
      <w:rPr>
        <w:rStyle w:val="PageNumber"/>
        <w:noProof/>
        <w:szCs w:val="20"/>
      </w:rPr>
      <w:t>1</w:t>
    </w:r>
    <w:r w:rsidRPr="000E4DD7">
      <w:rPr>
        <w:rStyle w:val="PageNumber"/>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5CF" w:rsidRDefault="006005CF" w:rsidP="000E4DD7">
      <w:r>
        <w:separator/>
      </w:r>
    </w:p>
  </w:footnote>
  <w:footnote w:type="continuationSeparator" w:id="0">
    <w:p w:rsidR="006005CF" w:rsidRDefault="006005CF" w:rsidP="000E4DD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CF" w:rsidRPr="000E4DD7" w:rsidRDefault="006005CF" w:rsidP="000E4DD7">
    <w:pPr>
      <w:pStyle w:val="Header"/>
      <w:jc w:val="right"/>
      <w:rPr>
        <w:color w:val="A6A6A6" w:themeColor="background1" w:themeShade="A6"/>
        <w:szCs w:val="20"/>
      </w:rPr>
    </w:pPr>
    <w:r w:rsidRPr="000E4DD7">
      <w:rPr>
        <w:color w:val="A6A6A6" w:themeColor="background1" w:themeShade="A6"/>
        <w:szCs w:val="20"/>
      </w:rPr>
      <w:t xml:space="preserve">FRED </w:t>
    </w:r>
    <w:r w:rsidR="003E6964">
      <w:rPr>
        <w:color w:val="A6A6A6" w:themeColor="background1" w:themeShade="A6"/>
        <w:szCs w:val="20"/>
      </w:rPr>
      <w:t>License</w:t>
    </w:r>
  </w:p>
  <w:p w:rsidR="006005CF" w:rsidRPr="000E4DD7" w:rsidRDefault="007E487E" w:rsidP="000E4DD7">
    <w:pPr>
      <w:pStyle w:val="Header"/>
      <w:jc w:val="right"/>
      <w:rPr>
        <w:color w:val="A6A6A6" w:themeColor="background1" w:themeShade="A6"/>
        <w:szCs w:val="20"/>
      </w:rPr>
    </w:pPr>
    <w:r>
      <w:rPr>
        <w:color w:val="A6A6A6" w:themeColor="background1" w:themeShade="A6"/>
        <w:szCs w:val="20"/>
      </w:rPr>
      <w:t>Version 01-25</w:t>
    </w:r>
    <w:r w:rsidR="006005CF" w:rsidRPr="000E4DD7">
      <w:rPr>
        <w:color w:val="A6A6A6" w:themeColor="background1" w:themeShade="A6"/>
        <w:szCs w:val="20"/>
      </w:rPr>
      <w:t>-2012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3A73BE4"/>
    <w:multiLevelType w:val="hybridMultilevel"/>
    <w:tmpl w:val="94F85826"/>
    <w:lvl w:ilvl="0" w:tplc="F7AACD32">
      <w:numFmt w:val="decimal"/>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F7418EF"/>
    <w:multiLevelType w:val="hybridMultilevel"/>
    <w:tmpl w:val="20F80E56"/>
    <w:lvl w:ilvl="0" w:tplc="000F0409">
      <w:start w:val="1"/>
      <w:numFmt w:val="decimal"/>
      <w:lvlText w:val="%1."/>
      <w:lvlJc w:val="left"/>
      <w:pPr>
        <w:tabs>
          <w:tab w:val="num" w:pos="720"/>
        </w:tabs>
        <w:ind w:left="720" w:hanging="360"/>
      </w:pPr>
      <w:rPr>
        <w:rFonts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221A6A96"/>
    <w:multiLevelType w:val="hybridMultilevel"/>
    <w:tmpl w:val="9A2C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21ED6"/>
    <w:multiLevelType w:val="hybridMultilevel"/>
    <w:tmpl w:val="735E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2647D"/>
    <w:multiLevelType w:val="hybridMultilevel"/>
    <w:tmpl w:val="DBDC4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C747C1"/>
    <w:multiLevelType w:val="hybridMultilevel"/>
    <w:tmpl w:val="063EE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3C3588"/>
    <w:multiLevelType w:val="hybridMultilevel"/>
    <w:tmpl w:val="C0DA15DA"/>
    <w:lvl w:ilvl="0" w:tplc="FFFFFFFF">
      <w:start w:val="1"/>
      <w:numFmt w:val="lowerLetter"/>
      <w:lvlText w:val="%1."/>
      <w:lvlJc w:val="left"/>
      <w:pPr>
        <w:tabs>
          <w:tab w:val="num" w:pos="720"/>
        </w:tabs>
        <w:ind w:left="1080" w:hanging="360"/>
      </w:pPr>
      <w:rPr>
        <w:rFonts w:ascii="Arial" w:eastAsia="Arial" w:hAnsi="Arial" w:cs="Arial"/>
        <w:b/>
        <w:bCs/>
        <w:i w:val="0"/>
        <w:iCs w:val="0"/>
        <w:strike w:val="0"/>
        <w:color w:val="000000"/>
        <w:sz w:val="22"/>
        <w:szCs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DDF08A2"/>
    <w:multiLevelType w:val="hybridMultilevel"/>
    <w:tmpl w:val="AA78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C63CC6"/>
    <w:multiLevelType w:val="hybridMultilevel"/>
    <w:tmpl w:val="8C3A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E243C0"/>
    <w:multiLevelType w:val="hybridMultilevel"/>
    <w:tmpl w:val="CE5E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7E2D5E"/>
    <w:multiLevelType w:val="hybridMultilevel"/>
    <w:tmpl w:val="B574D9AE"/>
    <w:lvl w:ilvl="0" w:tplc="52B43856">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DE1B03"/>
    <w:multiLevelType w:val="hybridMultilevel"/>
    <w:tmpl w:val="E0B4E72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5495141B"/>
    <w:multiLevelType w:val="hybridMultilevel"/>
    <w:tmpl w:val="07B6333A"/>
    <w:lvl w:ilvl="0" w:tplc="0409000F">
      <w:start w:val="1"/>
      <w:numFmt w:val="decimal"/>
      <w:lvlText w:val="%1."/>
      <w:lvlJc w:val="left"/>
      <w:pPr>
        <w:ind w:left="1080" w:hanging="360"/>
      </w:pPr>
      <w:rPr>
        <w:b/>
        <w:bCs/>
        <w:i w:val="0"/>
        <w:iCs w:val="0"/>
        <w:strike w:val="0"/>
        <w:color w:val="000000"/>
        <w:sz w:val="22"/>
        <w:szCs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16C3E00"/>
    <w:multiLevelType w:val="hybridMultilevel"/>
    <w:tmpl w:val="76F2C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1A27AA"/>
    <w:multiLevelType w:val="hybridMultilevel"/>
    <w:tmpl w:val="4290DD5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6475238B"/>
    <w:multiLevelType w:val="multilevel"/>
    <w:tmpl w:val="C0DA15DA"/>
    <w:lvl w:ilvl="0">
      <w:start w:val="1"/>
      <w:numFmt w:val="lowerLetter"/>
      <w:lvlText w:val="%1."/>
      <w:lvlJc w:val="left"/>
      <w:pPr>
        <w:tabs>
          <w:tab w:val="num" w:pos="720"/>
        </w:tabs>
        <w:ind w:left="1080" w:hanging="360"/>
      </w:pPr>
      <w:rPr>
        <w:rFonts w:ascii="Arial" w:eastAsia="Arial" w:hAnsi="Arial" w:cs="Arial"/>
        <w:b/>
        <w:bCs/>
        <w:i w:val="0"/>
        <w:iCs w:val="0"/>
        <w:strike w:val="0"/>
        <w:color w:val="000000"/>
        <w:sz w:val="22"/>
        <w:szCs w:val="22"/>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596729F"/>
    <w:multiLevelType w:val="hybridMultilevel"/>
    <w:tmpl w:val="127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AA5611"/>
    <w:multiLevelType w:val="hybridMultilevel"/>
    <w:tmpl w:val="033E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8"/>
  </w:num>
  <w:num w:numId="4">
    <w:abstractNumId w:val="21"/>
  </w:num>
  <w:num w:numId="5">
    <w:abstractNumId w:val="6"/>
  </w:num>
  <w:num w:numId="6">
    <w:abstractNumId w:val="5"/>
  </w:num>
  <w:num w:numId="7">
    <w:abstractNumId w:val="15"/>
  </w:num>
  <w:num w:numId="8">
    <w:abstractNumId w:val="0"/>
  </w:num>
  <w:num w:numId="9">
    <w:abstractNumId w:val="1"/>
  </w:num>
  <w:num w:numId="10">
    <w:abstractNumId w:val="2"/>
  </w:num>
  <w:num w:numId="11">
    <w:abstractNumId w:val="10"/>
  </w:num>
  <w:num w:numId="12">
    <w:abstractNumId w:val="19"/>
  </w:num>
  <w:num w:numId="13">
    <w:abstractNumId w:val="16"/>
  </w:num>
  <w:num w:numId="14">
    <w:abstractNumId w:val="17"/>
  </w:num>
  <w:num w:numId="15">
    <w:abstractNumId w:val="13"/>
  </w:num>
  <w:num w:numId="16">
    <w:abstractNumId w:val="12"/>
  </w:num>
  <w:num w:numId="17">
    <w:abstractNumId w:val="9"/>
  </w:num>
  <w:num w:numId="18">
    <w:abstractNumId w:val="11"/>
  </w:num>
  <w:num w:numId="19">
    <w:abstractNumId w:val="8"/>
  </w:num>
  <w:num w:numId="20">
    <w:abstractNumId w:val="3"/>
  </w:num>
  <w:num w:numId="21">
    <w:abstractNumId w:val="4"/>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proofState w:spelling="clean" w:grammar="clean"/>
  <w:stylePaneFormatFilter w:val="1708"/>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rsids>
    <w:rsidRoot w:val="00C53FDA"/>
    <w:rsid w:val="00015FE2"/>
    <w:rsid w:val="00020DC9"/>
    <w:rsid w:val="000A4AF3"/>
    <w:rsid w:val="000E4DD7"/>
    <w:rsid w:val="0012545B"/>
    <w:rsid w:val="0013087E"/>
    <w:rsid w:val="0013196F"/>
    <w:rsid w:val="00153757"/>
    <w:rsid w:val="0017353C"/>
    <w:rsid w:val="00183FF5"/>
    <w:rsid w:val="001B3657"/>
    <w:rsid w:val="001E241C"/>
    <w:rsid w:val="001E3F62"/>
    <w:rsid w:val="001E603B"/>
    <w:rsid w:val="001F3D48"/>
    <w:rsid w:val="00216491"/>
    <w:rsid w:val="00235A13"/>
    <w:rsid w:val="0023636E"/>
    <w:rsid w:val="00244564"/>
    <w:rsid w:val="0026432E"/>
    <w:rsid w:val="00291EFA"/>
    <w:rsid w:val="00294DDC"/>
    <w:rsid w:val="00295C29"/>
    <w:rsid w:val="002B3666"/>
    <w:rsid w:val="002B3FB4"/>
    <w:rsid w:val="002E6572"/>
    <w:rsid w:val="002F4669"/>
    <w:rsid w:val="002F51C2"/>
    <w:rsid w:val="00307F81"/>
    <w:rsid w:val="003652FB"/>
    <w:rsid w:val="003855BD"/>
    <w:rsid w:val="003C6DFC"/>
    <w:rsid w:val="003E031E"/>
    <w:rsid w:val="003E6964"/>
    <w:rsid w:val="003F19E0"/>
    <w:rsid w:val="003F381F"/>
    <w:rsid w:val="00403B7D"/>
    <w:rsid w:val="00422394"/>
    <w:rsid w:val="00440B66"/>
    <w:rsid w:val="00443837"/>
    <w:rsid w:val="004461ED"/>
    <w:rsid w:val="0044638A"/>
    <w:rsid w:val="0045311D"/>
    <w:rsid w:val="004C3795"/>
    <w:rsid w:val="004D3497"/>
    <w:rsid w:val="004E650A"/>
    <w:rsid w:val="00513581"/>
    <w:rsid w:val="00514612"/>
    <w:rsid w:val="0054517D"/>
    <w:rsid w:val="005478F2"/>
    <w:rsid w:val="00560112"/>
    <w:rsid w:val="005B7658"/>
    <w:rsid w:val="005D129C"/>
    <w:rsid w:val="005D5F75"/>
    <w:rsid w:val="005E0E75"/>
    <w:rsid w:val="005E3EAC"/>
    <w:rsid w:val="005E5E8D"/>
    <w:rsid w:val="006005CF"/>
    <w:rsid w:val="0061571D"/>
    <w:rsid w:val="006532E6"/>
    <w:rsid w:val="00684D8B"/>
    <w:rsid w:val="006A5F39"/>
    <w:rsid w:val="006B2B9C"/>
    <w:rsid w:val="006C2B46"/>
    <w:rsid w:val="006D5DC9"/>
    <w:rsid w:val="006E72E0"/>
    <w:rsid w:val="006F5797"/>
    <w:rsid w:val="00704F6C"/>
    <w:rsid w:val="007073B5"/>
    <w:rsid w:val="00722779"/>
    <w:rsid w:val="00733A66"/>
    <w:rsid w:val="007373BB"/>
    <w:rsid w:val="00757271"/>
    <w:rsid w:val="007A0EF4"/>
    <w:rsid w:val="007A57F3"/>
    <w:rsid w:val="007B6AD1"/>
    <w:rsid w:val="007D79C5"/>
    <w:rsid w:val="007E487E"/>
    <w:rsid w:val="00813C02"/>
    <w:rsid w:val="00820EFA"/>
    <w:rsid w:val="00827A72"/>
    <w:rsid w:val="00852170"/>
    <w:rsid w:val="008555AA"/>
    <w:rsid w:val="0086057B"/>
    <w:rsid w:val="0086061B"/>
    <w:rsid w:val="008963AD"/>
    <w:rsid w:val="008D510A"/>
    <w:rsid w:val="008F29AA"/>
    <w:rsid w:val="0091761E"/>
    <w:rsid w:val="00932B17"/>
    <w:rsid w:val="009652A5"/>
    <w:rsid w:val="00982529"/>
    <w:rsid w:val="0098509D"/>
    <w:rsid w:val="00994778"/>
    <w:rsid w:val="009D34BB"/>
    <w:rsid w:val="00A112B4"/>
    <w:rsid w:val="00A43DE2"/>
    <w:rsid w:val="00A4777B"/>
    <w:rsid w:val="00A605E7"/>
    <w:rsid w:val="00A83B6A"/>
    <w:rsid w:val="00AD5678"/>
    <w:rsid w:val="00AF3C3C"/>
    <w:rsid w:val="00B14B53"/>
    <w:rsid w:val="00B23F5D"/>
    <w:rsid w:val="00B63DD5"/>
    <w:rsid w:val="00B814C3"/>
    <w:rsid w:val="00BC2B93"/>
    <w:rsid w:val="00BC645E"/>
    <w:rsid w:val="00BE40FC"/>
    <w:rsid w:val="00BE4EC8"/>
    <w:rsid w:val="00C3264A"/>
    <w:rsid w:val="00C53FDA"/>
    <w:rsid w:val="00C76239"/>
    <w:rsid w:val="00C831D3"/>
    <w:rsid w:val="00CB6CA1"/>
    <w:rsid w:val="00CD7E35"/>
    <w:rsid w:val="00D26C43"/>
    <w:rsid w:val="00D41498"/>
    <w:rsid w:val="00D51860"/>
    <w:rsid w:val="00D53F08"/>
    <w:rsid w:val="00D61DCE"/>
    <w:rsid w:val="00D71810"/>
    <w:rsid w:val="00D73651"/>
    <w:rsid w:val="00D83207"/>
    <w:rsid w:val="00DA2440"/>
    <w:rsid w:val="00DA69FD"/>
    <w:rsid w:val="00DA7310"/>
    <w:rsid w:val="00DA79D4"/>
    <w:rsid w:val="00DD1A10"/>
    <w:rsid w:val="00E07CE0"/>
    <w:rsid w:val="00E174E0"/>
    <w:rsid w:val="00E300F7"/>
    <w:rsid w:val="00E86CB2"/>
    <w:rsid w:val="00E91C95"/>
    <w:rsid w:val="00E93F7A"/>
    <w:rsid w:val="00EA2834"/>
    <w:rsid w:val="00EB3177"/>
    <w:rsid w:val="00EB3953"/>
    <w:rsid w:val="00EB48C2"/>
    <w:rsid w:val="00EE5FF5"/>
    <w:rsid w:val="00F43CB8"/>
    <w:rsid w:val="00F71AF7"/>
    <w:rsid w:val="00F9124B"/>
    <w:rsid w:val="00FF57A9"/>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98"/>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B6A"/>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6491"/>
    <w:pPr>
      <w:keepNext/>
      <w:keepLines/>
      <w:spacing w:before="200" w:after="12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A83B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 w:type="character" w:customStyle="1" w:styleId="Heading3Char">
    <w:name w:val="Heading 3 Char"/>
    <w:basedOn w:val="DefaultParagraphFont"/>
    <w:link w:val="Heading3"/>
    <w:uiPriority w:val="9"/>
    <w:rsid w:val="00216491"/>
    <w:rPr>
      <w:rFonts w:asciiTheme="majorHAnsi" w:eastAsiaTheme="majorEastAsia" w:hAnsiTheme="majorHAnsi" w:cstheme="majorBidi"/>
      <w:b/>
      <w:bCs/>
      <w:color w:val="4F81BD" w:themeColor="accent1"/>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98"/>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B6A"/>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6491"/>
    <w:pPr>
      <w:keepNext/>
      <w:keepLines/>
      <w:spacing w:before="200" w:after="12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A83B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 w:type="character" w:customStyle="1" w:styleId="Heading3Char">
    <w:name w:val="Heading 3 Char"/>
    <w:basedOn w:val="DefaultParagraphFont"/>
    <w:link w:val="Heading3"/>
    <w:uiPriority w:val="9"/>
    <w:rsid w:val="00216491"/>
    <w:rPr>
      <w:rFonts w:asciiTheme="majorHAnsi" w:eastAsiaTheme="majorEastAsia" w:hAnsiTheme="majorHAnsi" w:cstheme="majorBidi"/>
      <w:b/>
      <w:bCs/>
      <w:color w:val="4F81BD" w:themeColor="accent1"/>
      <w:sz w:val="22"/>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4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50F13-4F45-2240-94A5-AA1F0B8F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11368</Words>
  <Characters>64803</Characters>
  <Application>Microsoft Macintosh Word</Application>
  <DocSecurity>0</DocSecurity>
  <Lines>540</Lines>
  <Paragraphs>129</Paragraphs>
  <ScaleCrop>false</ScaleCrop>
  <Company>University of Pittsburgh</Company>
  <LinksUpToDate>false</LinksUpToDate>
  <CharactersWithSpaces>79582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Grefenstette</dc:creator>
  <cp:keywords/>
  <cp:lastModifiedBy>John Grefenstette</cp:lastModifiedBy>
  <cp:revision>12</cp:revision>
  <cp:lastPrinted>2012-01-25T17:07:00Z</cp:lastPrinted>
  <dcterms:created xsi:type="dcterms:W3CDTF">2012-01-25T16:02:00Z</dcterms:created>
  <dcterms:modified xsi:type="dcterms:W3CDTF">2012-01-26T16:30:00Z</dcterms:modified>
</cp:coreProperties>
</file>